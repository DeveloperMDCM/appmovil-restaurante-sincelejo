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738AC" w14:textId="3BFACDFC" w:rsidR="009A326A" w:rsidRPr="00440F1B" w:rsidRDefault="009A326A" w:rsidP="009A326A">
      <w:pPr>
        <w:spacing w:after="0" w:line="360" w:lineRule="auto"/>
        <w:ind w:firstLine="567"/>
        <w:contextualSpacing/>
        <w:jc w:val="both"/>
        <w:rPr>
          <w:rFonts w:ascii="Times New Roman" w:hAnsi="Times New Roman" w:cs="Times New Roman"/>
          <w:sz w:val="24"/>
          <w:szCs w:val="24"/>
        </w:rPr>
      </w:pPr>
    </w:p>
    <w:p w14:paraId="1FBD15F0" w14:textId="33FF666A" w:rsidR="0028579B" w:rsidRPr="00440F1B" w:rsidRDefault="0028579B" w:rsidP="009A326A">
      <w:pPr>
        <w:spacing w:after="0" w:line="360" w:lineRule="auto"/>
        <w:ind w:firstLine="567"/>
        <w:contextualSpacing/>
        <w:jc w:val="both"/>
        <w:rPr>
          <w:rFonts w:ascii="Times New Roman" w:hAnsi="Times New Roman" w:cs="Times New Roman"/>
          <w:sz w:val="24"/>
          <w:szCs w:val="24"/>
        </w:rPr>
      </w:pPr>
    </w:p>
    <w:p w14:paraId="6808BC42" w14:textId="77777777" w:rsidR="0028579B" w:rsidRPr="00440F1B" w:rsidRDefault="0028579B" w:rsidP="009A326A">
      <w:pPr>
        <w:spacing w:after="0" w:line="360" w:lineRule="auto"/>
        <w:ind w:firstLine="567"/>
        <w:contextualSpacing/>
        <w:jc w:val="both"/>
        <w:rPr>
          <w:rFonts w:ascii="Times New Roman" w:hAnsi="Times New Roman" w:cs="Times New Roman"/>
          <w:sz w:val="24"/>
          <w:szCs w:val="24"/>
        </w:rPr>
      </w:pPr>
    </w:p>
    <w:p w14:paraId="5D95CEF6" w14:textId="747A4E2D" w:rsidR="009A326A" w:rsidRPr="00440F1B" w:rsidRDefault="00440F1B" w:rsidP="00932F5E">
      <w:pPr>
        <w:spacing w:after="0"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REQUERIMIENTOS FUNCIONALES</w:t>
      </w:r>
    </w:p>
    <w:p w14:paraId="5CA5D57B" w14:textId="60FBB8BB" w:rsidR="0028579B" w:rsidRPr="00440F1B" w:rsidRDefault="0028579B" w:rsidP="00932F5E">
      <w:pPr>
        <w:spacing w:after="0" w:line="360" w:lineRule="auto"/>
        <w:ind w:firstLine="567"/>
        <w:contextualSpacing/>
        <w:jc w:val="center"/>
        <w:rPr>
          <w:rFonts w:ascii="Times New Roman" w:hAnsi="Times New Roman" w:cs="Times New Roman"/>
          <w:sz w:val="24"/>
          <w:szCs w:val="24"/>
        </w:rPr>
      </w:pPr>
    </w:p>
    <w:p w14:paraId="53DEA16E" w14:textId="1EE3EC0E" w:rsidR="0028579B" w:rsidRPr="00440F1B" w:rsidRDefault="0028579B" w:rsidP="009614F0">
      <w:pPr>
        <w:spacing w:after="0" w:line="360" w:lineRule="auto"/>
        <w:contextualSpacing/>
        <w:rPr>
          <w:rFonts w:ascii="Times New Roman" w:hAnsi="Times New Roman" w:cs="Times New Roman"/>
          <w:sz w:val="24"/>
          <w:szCs w:val="24"/>
        </w:rPr>
      </w:pPr>
    </w:p>
    <w:p w14:paraId="28E38890" w14:textId="77777777" w:rsidR="0028579B" w:rsidRPr="00440F1B" w:rsidRDefault="0028579B" w:rsidP="00932F5E">
      <w:pPr>
        <w:spacing w:after="0" w:line="360" w:lineRule="auto"/>
        <w:ind w:firstLine="567"/>
        <w:contextualSpacing/>
        <w:jc w:val="center"/>
        <w:rPr>
          <w:rFonts w:ascii="Times New Roman" w:hAnsi="Times New Roman" w:cs="Times New Roman"/>
          <w:sz w:val="24"/>
          <w:szCs w:val="24"/>
        </w:rPr>
      </w:pPr>
    </w:p>
    <w:p w14:paraId="5731A136" w14:textId="77777777" w:rsidR="009A326A" w:rsidRPr="00440F1B" w:rsidRDefault="009A326A" w:rsidP="00932F5E">
      <w:pPr>
        <w:spacing w:after="0" w:line="360" w:lineRule="auto"/>
        <w:ind w:firstLine="567"/>
        <w:contextualSpacing/>
        <w:jc w:val="center"/>
        <w:rPr>
          <w:rFonts w:ascii="Times New Roman" w:hAnsi="Times New Roman" w:cs="Times New Roman"/>
          <w:sz w:val="24"/>
          <w:szCs w:val="24"/>
        </w:rPr>
      </w:pPr>
    </w:p>
    <w:p w14:paraId="495C7EA6" w14:textId="1316062B" w:rsidR="0028579B" w:rsidRPr="00440F1B" w:rsidRDefault="0028579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Moisés David Canaria Martínez</w:t>
      </w:r>
    </w:p>
    <w:p w14:paraId="4EF74FCD" w14:textId="0F892642" w:rsidR="00440F1B" w:rsidRPr="00440F1B" w:rsidRDefault="00440F1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Faber Alemán Mendoza</w:t>
      </w:r>
    </w:p>
    <w:p w14:paraId="1F326514" w14:textId="369084EA" w:rsidR="00440F1B" w:rsidRPr="00440F1B" w:rsidRDefault="00440F1B" w:rsidP="0028579B">
      <w:pPr>
        <w:spacing w:line="360" w:lineRule="auto"/>
        <w:ind w:firstLine="567"/>
        <w:contextualSpacing/>
        <w:jc w:val="center"/>
        <w:rPr>
          <w:rFonts w:ascii="Times New Roman" w:hAnsi="Times New Roman" w:cs="Times New Roman"/>
          <w:sz w:val="24"/>
          <w:szCs w:val="24"/>
        </w:rPr>
      </w:pPr>
      <w:proofErr w:type="spellStart"/>
      <w:r w:rsidRPr="00440F1B">
        <w:rPr>
          <w:rFonts w:ascii="Times New Roman" w:hAnsi="Times New Roman" w:cs="Times New Roman"/>
          <w:sz w:val="24"/>
          <w:szCs w:val="24"/>
        </w:rPr>
        <w:t>Sair</w:t>
      </w:r>
      <w:proofErr w:type="spellEnd"/>
      <w:r w:rsidRPr="00440F1B">
        <w:rPr>
          <w:rFonts w:ascii="Times New Roman" w:hAnsi="Times New Roman" w:cs="Times New Roman"/>
          <w:sz w:val="24"/>
          <w:szCs w:val="24"/>
        </w:rPr>
        <w:t xml:space="preserve"> Hernández Torres</w:t>
      </w:r>
    </w:p>
    <w:p w14:paraId="51D859C5" w14:textId="77777777" w:rsidR="00440F1B" w:rsidRPr="00440F1B" w:rsidRDefault="00440F1B" w:rsidP="00440F1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Pedro Luis Barrios Silgado</w:t>
      </w:r>
    </w:p>
    <w:p w14:paraId="17BD3CF6" w14:textId="77777777" w:rsidR="00440F1B" w:rsidRPr="00440F1B" w:rsidRDefault="00440F1B" w:rsidP="0028579B">
      <w:pPr>
        <w:spacing w:line="360" w:lineRule="auto"/>
        <w:ind w:firstLine="567"/>
        <w:contextualSpacing/>
        <w:jc w:val="center"/>
        <w:rPr>
          <w:rFonts w:ascii="Times New Roman" w:hAnsi="Times New Roman" w:cs="Times New Roman"/>
          <w:sz w:val="24"/>
          <w:szCs w:val="24"/>
        </w:rPr>
      </w:pPr>
    </w:p>
    <w:p w14:paraId="469D3647" w14:textId="77777777" w:rsidR="0028579B" w:rsidRPr="00440F1B" w:rsidRDefault="0028579B" w:rsidP="0028579B">
      <w:pPr>
        <w:spacing w:line="360" w:lineRule="auto"/>
        <w:ind w:firstLine="567"/>
        <w:contextualSpacing/>
        <w:rPr>
          <w:rFonts w:ascii="Times New Roman" w:hAnsi="Times New Roman" w:cs="Times New Roman"/>
          <w:sz w:val="24"/>
          <w:szCs w:val="24"/>
        </w:rPr>
      </w:pPr>
    </w:p>
    <w:p w14:paraId="1838145E"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p>
    <w:p w14:paraId="3A721412"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p>
    <w:p w14:paraId="4578B9AD"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p>
    <w:p w14:paraId="4377F219"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p>
    <w:p w14:paraId="6B8F7129" w14:textId="77777777" w:rsidR="0028579B" w:rsidRPr="00440F1B" w:rsidRDefault="0028579B" w:rsidP="0028579B">
      <w:pPr>
        <w:spacing w:line="360" w:lineRule="auto"/>
        <w:contextualSpacing/>
        <w:rPr>
          <w:rFonts w:ascii="Times New Roman" w:hAnsi="Times New Roman" w:cs="Times New Roman"/>
          <w:sz w:val="24"/>
          <w:szCs w:val="24"/>
        </w:rPr>
      </w:pPr>
    </w:p>
    <w:p w14:paraId="78F5280E"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p>
    <w:p w14:paraId="700E8C28"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Corporación Universitaria del Caribe – CECAR</w:t>
      </w:r>
    </w:p>
    <w:p w14:paraId="7923CA19"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Facultad De Ciencias Básicas, Ingenierías Y Arquitectura</w:t>
      </w:r>
    </w:p>
    <w:p w14:paraId="6D0D0CC0"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Ingeniería de Sistemas</w:t>
      </w:r>
    </w:p>
    <w:p w14:paraId="28AF22B4" w14:textId="77777777" w:rsidR="0028579B" w:rsidRPr="00440F1B" w:rsidRDefault="0028579B" w:rsidP="0028579B">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Sincelejo sucre</w:t>
      </w:r>
    </w:p>
    <w:p w14:paraId="61D31E18" w14:textId="1CC63887" w:rsidR="0028579B" w:rsidRPr="00440F1B" w:rsidRDefault="0028579B" w:rsidP="0028579B">
      <w:pPr>
        <w:jc w:val="center"/>
        <w:rPr>
          <w:rFonts w:ascii="Times New Roman" w:hAnsi="Times New Roman" w:cs="Times New Roman"/>
          <w:sz w:val="24"/>
          <w:szCs w:val="24"/>
        </w:rPr>
      </w:pPr>
      <w:r w:rsidRPr="00440F1B">
        <w:rPr>
          <w:rFonts w:ascii="Times New Roman" w:hAnsi="Times New Roman" w:cs="Times New Roman"/>
          <w:sz w:val="24"/>
          <w:szCs w:val="24"/>
        </w:rPr>
        <w:t xml:space="preserve">        20</w:t>
      </w:r>
      <w:r w:rsidR="00834D50" w:rsidRPr="00440F1B">
        <w:rPr>
          <w:rFonts w:ascii="Times New Roman" w:hAnsi="Times New Roman" w:cs="Times New Roman"/>
          <w:sz w:val="24"/>
          <w:szCs w:val="24"/>
        </w:rPr>
        <w:t>20</w:t>
      </w:r>
    </w:p>
    <w:p w14:paraId="74A8A20B" w14:textId="045D6AD9" w:rsidR="00BD05C3" w:rsidRPr="00440F1B" w:rsidRDefault="00BD05C3" w:rsidP="009614F0">
      <w:pPr>
        <w:spacing w:after="0" w:line="360" w:lineRule="auto"/>
        <w:contextualSpacing/>
        <w:rPr>
          <w:rFonts w:ascii="Times New Roman" w:hAnsi="Times New Roman" w:cs="Times New Roman"/>
          <w:sz w:val="24"/>
          <w:szCs w:val="24"/>
        </w:rPr>
      </w:pPr>
    </w:p>
    <w:p w14:paraId="0ED8BB36" w14:textId="2B92B8D2"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36C91E97" w14:textId="5CA75993"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1B244AA0" w14:textId="5A4F9704"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3A616BD1" w14:textId="4671F1F7"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1C5C5DAF" w14:textId="1E82CAF5"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1AB0DE51" w14:textId="30D0EAF9"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4EF6B1AD" w14:textId="77777777" w:rsidR="006F7A34" w:rsidRPr="00440F1B" w:rsidRDefault="006F7A34" w:rsidP="006F7A34">
      <w:pPr>
        <w:spacing w:after="0"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REQUERIMIENTOS FUNCIONALES</w:t>
      </w:r>
    </w:p>
    <w:p w14:paraId="59D32E3E" w14:textId="15A1EDEC"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003131B5" w14:textId="7A4C9E5A"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6863EC57" w14:textId="5C6EA164"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1B3266BA" w14:textId="779BA889"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299D8E1A" w14:textId="1C613884"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58C1D4DA" w14:textId="1F0F922E"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3367A02A" w14:textId="2978409A"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753A50EB" w14:textId="593F4CF8"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6C789AD6" w14:textId="77777777" w:rsidR="00440F1B" w:rsidRPr="00440F1B" w:rsidRDefault="00440F1B" w:rsidP="00834D50">
      <w:pPr>
        <w:spacing w:after="0" w:line="360" w:lineRule="auto"/>
        <w:ind w:firstLine="567"/>
        <w:contextualSpacing/>
        <w:jc w:val="center"/>
        <w:rPr>
          <w:rFonts w:ascii="Times New Roman" w:hAnsi="Times New Roman" w:cs="Times New Roman"/>
          <w:sz w:val="24"/>
          <w:szCs w:val="24"/>
        </w:rPr>
      </w:pPr>
    </w:p>
    <w:p w14:paraId="4DD75A6D" w14:textId="77777777" w:rsidR="00BD05C3" w:rsidRPr="00440F1B" w:rsidRDefault="00BD05C3" w:rsidP="00834D50">
      <w:pPr>
        <w:spacing w:after="0" w:line="360" w:lineRule="auto"/>
        <w:ind w:firstLine="567"/>
        <w:contextualSpacing/>
        <w:jc w:val="center"/>
        <w:rPr>
          <w:rFonts w:ascii="Times New Roman" w:hAnsi="Times New Roman" w:cs="Times New Roman"/>
          <w:sz w:val="24"/>
          <w:szCs w:val="24"/>
        </w:rPr>
      </w:pPr>
    </w:p>
    <w:p w14:paraId="346C986D" w14:textId="2F2C2CEA" w:rsidR="00834D50" w:rsidRPr="00440F1B" w:rsidRDefault="006F7A34" w:rsidP="00834D50">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Andrés Bert</w:t>
      </w:r>
      <w:r w:rsidR="00440F1B" w:rsidRPr="00440F1B">
        <w:rPr>
          <w:rFonts w:ascii="Times New Roman" w:hAnsi="Times New Roman" w:cs="Times New Roman"/>
          <w:sz w:val="24"/>
          <w:szCs w:val="24"/>
        </w:rPr>
        <w:t>el Gonzales</w:t>
      </w:r>
    </w:p>
    <w:p w14:paraId="31024CF3" w14:textId="77777777" w:rsidR="00834D50" w:rsidRPr="00440F1B" w:rsidRDefault="00834D50" w:rsidP="00834D50">
      <w:pPr>
        <w:spacing w:line="360" w:lineRule="auto"/>
        <w:ind w:firstLine="567"/>
        <w:contextualSpacing/>
        <w:rPr>
          <w:rFonts w:ascii="Times New Roman" w:hAnsi="Times New Roman" w:cs="Times New Roman"/>
          <w:sz w:val="24"/>
          <w:szCs w:val="24"/>
        </w:rPr>
      </w:pPr>
    </w:p>
    <w:p w14:paraId="404ECD29"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p>
    <w:p w14:paraId="2A21714B"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p>
    <w:p w14:paraId="60040417"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p>
    <w:p w14:paraId="151DC8E4"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p>
    <w:p w14:paraId="32B080D6" w14:textId="77777777" w:rsidR="00834D50" w:rsidRPr="00440F1B" w:rsidRDefault="00834D50" w:rsidP="00834D50">
      <w:pPr>
        <w:spacing w:line="360" w:lineRule="auto"/>
        <w:contextualSpacing/>
        <w:rPr>
          <w:rFonts w:ascii="Times New Roman" w:hAnsi="Times New Roman" w:cs="Times New Roman"/>
          <w:sz w:val="24"/>
          <w:szCs w:val="24"/>
        </w:rPr>
      </w:pPr>
    </w:p>
    <w:p w14:paraId="384B5973"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p>
    <w:p w14:paraId="3DB36419"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Corporación Universitaria del Caribe – CECAR</w:t>
      </w:r>
    </w:p>
    <w:p w14:paraId="2613EC53"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Facultad De Ciencias Básicas, Ingenierías Y Arquitectura</w:t>
      </w:r>
    </w:p>
    <w:p w14:paraId="655DEC70"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Ingeniería de Sistemas</w:t>
      </w:r>
    </w:p>
    <w:p w14:paraId="5F447F0B" w14:textId="77777777" w:rsidR="00834D50" w:rsidRPr="00440F1B" w:rsidRDefault="00834D50" w:rsidP="00834D50">
      <w:pPr>
        <w:spacing w:line="360" w:lineRule="auto"/>
        <w:ind w:firstLine="567"/>
        <w:contextualSpacing/>
        <w:jc w:val="center"/>
        <w:rPr>
          <w:rFonts w:ascii="Times New Roman" w:hAnsi="Times New Roman" w:cs="Times New Roman"/>
          <w:sz w:val="24"/>
          <w:szCs w:val="24"/>
        </w:rPr>
      </w:pPr>
      <w:r w:rsidRPr="00440F1B">
        <w:rPr>
          <w:rFonts w:ascii="Times New Roman" w:hAnsi="Times New Roman" w:cs="Times New Roman"/>
          <w:sz w:val="24"/>
          <w:szCs w:val="24"/>
        </w:rPr>
        <w:t>Sincelejo sucre</w:t>
      </w:r>
    </w:p>
    <w:p w14:paraId="61CABA96" w14:textId="0B53498B" w:rsidR="00834D50" w:rsidRPr="00440F1B" w:rsidRDefault="00834D50" w:rsidP="00834D50">
      <w:pPr>
        <w:jc w:val="center"/>
        <w:rPr>
          <w:rFonts w:ascii="Times New Roman" w:hAnsi="Times New Roman" w:cs="Times New Roman"/>
          <w:sz w:val="24"/>
          <w:szCs w:val="24"/>
        </w:rPr>
      </w:pPr>
      <w:r w:rsidRPr="00440F1B">
        <w:rPr>
          <w:rFonts w:ascii="Times New Roman" w:hAnsi="Times New Roman" w:cs="Times New Roman"/>
          <w:sz w:val="24"/>
          <w:szCs w:val="24"/>
        </w:rPr>
        <w:t xml:space="preserve">        2020</w:t>
      </w:r>
    </w:p>
    <w:p w14:paraId="6E8350EA" w14:textId="52E6362D" w:rsidR="001A34AC" w:rsidRPr="00440F1B" w:rsidRDefault="001A34AC" w:rsidP="00814A41">
      <w:pPr>
        <w:jc w:val="both"/>
        <w:rPr>
          <w:rFonts w:ascii="Times New Roman" w:hAnsi="Times New Roman" w:cs="Times New Roman"/>
          <w:sz w:val="24"/>
          <w:szCs w:val="24"/>
        </w:rPr>
      </w:pPr>
    </w:p>
    <w:p w14:paraId="64B945B2" w14:textId="32B3A657" w:rsidR="00B70916" w:rsidRPr="00440F1B" w:rsidRDefault="00B70916" w:rsidP="00814A41">
      <w:pPr>
        <w:jc w:val="both"/>
        <w:rPr>
          <w:rFonts w:ascii="Times New Roman" w:hAnsi="Times New Roman" w:cs="Times New Roman"/>
          <w:sz w:val="24"/>
          <w:szCs w:val="24"/>
        </w:rPr>
      </w:pPr>
    </w:p>
    <w:p w14:paraId="0B27AB2B" w14:textId="0BDE4A18" w:rsidR="00321B1E" w:rsidRPr="00440F1B" w:rsidRDefault="00321B1E" w:rsidP="00814A41">
      <w:pPr>
        <w:jc w:val="both"/>
        <w:rPr>
          <w:rFonts w:ascii="Times New Roman" w:hAnsi="Times New Roman" w:cs="Times New Roman"/>
          <w:sz w:val="24"/>
          <w:szCs w:val="24"/>
          <w:u w:val="single"/>
        </w:rPr>
      </w:pPr>
    </w:p>
    <w:p w14:paraId="69CD3A68" w14:textId="014690C3" w:rsidR="00321B1E" w:rsidRPr="00440F1B" w:rsidRDefault="00321B1E" w:rsidP="00814A41">
      <w:pPr>
        <w:jc w:val="both"/>
        <w:rPr>
          <w:rFonts w:ascii="Times New Roman" w:hAnsi="Times New Roman" w:cs="Times New Roman"/>
          <w:sz w:val="24"/>
          <w:szCs w:val="24"/>
        </w:rPr>
      </w:pPr>
    </w:p>
    <w:p w14:paraId="0B2C2850" w14:textId="381343A1" w:rsidR="00321B1E" w:rsidRPr="00440F1B" w:rsidRDefault="00321B1E" w:rsidP="00814A41">
      <w:pPr>
        <w:jc w:val="both"/>
        <w:rPr>
          <w:rFonts w:ascii="Times New Roman" w:hAnsi="Times New Roman" w:cs="Times New Roman"/>
          <w:sz w:val="24"/>
          <w:szCs w:val="24"/>
        </w:rPr>
      </w:pPr>
    </w:p>
    <w:p w14:paraId="269FE861" w14:textId="77777777" w:rsidR="00440F1B" w:rsidRPr="00440F1B" w:rsidRDefault="00440F1B" w:rsidP="00440F1B">
      <w:pPr>
        <w:rPr>
          <w:rFonts w:ascii="Times New Roman" w:hAnsi="Times New Roman" w:cs="Times New Roman"/>
          <w:sz w:val="24"/>
          <w:szCs w:val="24"/>
          <w:lang w:val="es-ES"/>
        </w:rPr>
      </w:pPr>
      <w:r w:rsidRPr="00440F1B">
        <w:rPr>
          <w:rFonts w:ascii="Times New Roman" w:hAnsi="Times New Roman" w:cs="Times New Roman"/>
          <w:sz w:val="24"/>
          <w:szCs w:val="24"/>
          <w:lang w:val="es-ES"/>
        </w:rPr>
        <w:t>En la ciudad de Sincelejo existe un restaurante de comidas rápidas llamado LA VECINDAD Sincelejo, Dicho restaurante quiere expandirse por toda la ciudad por lo tanto requiere de una aplicación móvil para poder desempeñar su labor a través del servicio a domicilio ocasionado por la pandemia Covid-19.</w:t>
      </w:r>
    </w:p>
    <w:p w14:paraId="5FA2AB3A"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La aplicación tendrá las siguientes utilidades a utilizar:</w:t>
      </w:r>
    </w:p>
    <w:p w14:paraId="7E8FAFAD"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La aplicación móvil llevara un menú donde mostrara la descripción de la comida y su valor.</w:t>
      </w:r>
    </w:p>
    <w:p w14:paraId="6953775B"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La aplicación contendrá un carrito el cual llevará la suma de los productos obtenidos.</w:t>
      </w:r>
    </w:p>
    <w:p w14:paraId="4216D379"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La aplicación Podrá registrar al usuario después de elegir el producto para generar una factura virtual.</w:t>
      </w:r>
    </w:p>
    <w:p w14:paraId="00BB94A4"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El usuario al entrar a la aplicación podrá ver los productos más vendidos y los que están en promoción.</w:t>
      </w:r>
    </w:p>
    <w:p w14:paraId="3741F63A" w14:textId="77777777" w:rsidR="00440F1B" w:rsidRP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El usuario podrá borrar o editar productos del carrito.</w:t>
      </w:r>
    </w:p>
    <w:p w14:paraId="788FCDB5" w14:textId="2A96E195" w:rsidR="00440F1B" w:rsidRDefault="00440F1B" w:rsidP="00440F1B">
      <w:pPr>
        <w:pStyle w:val="Prrafodelista"/>
        <w:numPr>
          <w:ilvl w:val="0"/>
          <w:numId w:val="26"/>
        </w:numPr>
        <w:rPr>
          <w:rFonts w:ascii="Times New Roman" w:hAnsi="Times New Roman" w:cs="Times New Roman"/>
          <w:sz w:val="24"/>
          <w:szCs w:val="24"/>
          <w:lang w:val="es-ES"/>
        </w:rPr>
      </w:pPr>
      <w:r w:rsidRPr="00440F1B">
        <w:rPr>
          <w:rFonts w:ascii="Times New Roman" w:hAnsi="Times New Roman" w:cs="Times New Roman"/>
          <w:sz w:val="24"/>
          <w:szCs w:val="24"/>
          <w:lang w:val="es-ES"/>
        </w:rPr>
        <w:t xml:space="preserve">El usuario podrá calificar la calidad de los productos. </w:t>
      </w:r>
    </w:p>
    <w:p w14:paraId="7958C9C6" w14:textId="766733C2" w:rsidR="00AF5D02" w:rsidRDefault="00AF5D02" w:rsidP="00440F1B">
      <w:pPr>
        <w:pStyle w:val="Prrafodelista"/>
        <w:numPr>
          <w:ilvl w:val="0"/>
          <w:numId w:val="26"/>
        </w:numPr>
        <w:rPr>
          <w:rFonts w:ascii="Times New Roman" w:hAnsi="Times New Roman" w:cs="Times New Roman"/>
          <w:sz w:val="24"/>
          <w:szCs w:val="24"/>
          <w:lang w:val="es-ES"/>
        </w:rPr>
      </w:pPr>
      <w:r>
        <w:rPr>
          <w:rFonts w:ascii="Times New Roman" w:hAnsi="Times New Roman" w:cs="Times New Roman"/>
          <w:sz w:val="24"/>
          <w:szCs w:val="24"/>
          <w:lang w:val="es-ES"/>
        </w:rPr>
        <w:t>La aplicación contendrá un calendario para indicar los días con promociones</w:t>
      </w:r>
    </w:p>
    <w:p w14:paraId="70398E5D" w14:textId="0C67CA70" w:rsidR="00AF5D02" w:rsidRDefault="00AF5D02" w:rsidP="00440F1B">
      <w:pPr>
        <w:pStyle w:val="Prrafodelista"/>
        <w:numPr>
          <w:ilvl w:val="0"/>
          <w:numId w:val="26"/>
        </w:numPr>
        <w:rPr>
          <w:rFonts w:ascii="Times New Roman" w:hAnsi="Times New Roman" w:cs="Times New Roman"/>
          <w:sz w:val="24"/>
          <w:szCs w:val="24"/>
          <w:lang w:val="es-ES"/>
        </w:rPr>
      </w:pPr>
      <w:r>
        <w:rPr>
          <w:rFonts w:ascii="Times New Roman" w:hAnsi="Times New Roman" w:cs="Times New Roman"/>
          <w:sz w:val="24"/>
          <w:szCs w:val="24"/>
          <w:lang w:val="es-ES"/>
        </w:rPr>
        <w:t>El usuario podrá filtrar las comidas</w:t>
      </w:r>
    </w:p>
    <w:p w14:paraId="04CDE848" w14:textId="6F4EA843" w:rsidR="00AF5D02" w:rsidRDefault="00AF5D02" w:rsidP="00440F1B">
      <w:pPr>
        <w:pStyle w:val="Prrafodelista"/>
        <w:numPr>
          <w:ilvl w:val="0"/>
          <w:numId w:val="26"/>
        </w:numPr>
        <w:rPr>
          <w:rFonts w:ascii="Times New Roman" w:hAnsi="Times New Roman" w:cs="Times New Roman"/>
          <w:sz w:val="24"/>
          <w:szCs w:val="24"/>
          <w:lang w:val="es-ES"/>
        </w:rPr>
      </w:pPr>
      <w:r>
        <w:rPr>
          <w:rFonts w:ascii="Times New Roman" w:hAnsi="Times New Roman" w:cs="Times New Roman"/>
          <w:sz w:val="24"/>
          <w:szCs w:val="24"/>
          <w:lang w:val="es-ES"/>
        </w:rPr>
        <w:t>La aplicación tendrá una página de contacto y ubicación del local físico.</w:t>
      </w:r>
    </w:p>
    <w:p w14:paraId="379A1743" w14:textId="57AE2E22" w:rsidR="003F19A3" w:rsidRDefault="003F19A3" w:rsidP="00440F1B">
      <w:pPr>
        <w:pStyle w:val="Prrafodelista"/>
        <w:numPr>
          <w:ilvl w:val="0"/>
          <w:numId w:val="26"/>
        </w:numPr>
        <w:rPr>
          <w:rFonts w:ascii="Times New Roman" w:hAnsi="Times New Roman" w:cs="Times New Roman"/>
          <w:sz w:val="24"/>
          <w:szCs w:val="24"/>
          <w:lang w:val="es-ES"/>
        </w:rPr>
      </w:pPr>
      <w:r>
        <w:rPr>
          <w:rFonts w:ascii="Times New Roman" w:hAnsi="Times New Roman" w:cs="Times New Roman"/>
          <w:sz w:val="24"/>
          <w:szCs w:val="24"/>
          <w:lang w:val="es-ES"/>
        </w:rPr>
        <w:t>El administrador podrá visualizar cuando un usuario haga una compr</w:t>
      </w:r>
      <w:bookmarkStart w:id="0" w:name="_GoBack"/>
      <w:bookmarkEnd w:id="0"/>
      <w:r>
        <w:rPr>
          <w:rFonts w:ascii="Times New Roman" w:hAnsi="Times New Roman" w:cs="Times New Roman"/>
          <w:sz w:val="24"/>
          <w:szCs w:val="24"/>
          <w:lang w:val="es-ES"/>
        </w:rPr>
        <w:t>a.</w:t>
      </w:r>
    </w:p>
    <w:p w14:paraId="79E6FBC5" w14:textId="77777777" w:rsidR="00AF5D02" w:rsidRPr="00AF5D02" w:rsidRDefault="00AF5D02" w:rsidP="00AF5D02">
      <w:pPr>
        <w:ind w:left="360"/>
        <w:rPr>
          <w:rFonts w:ascii="Times New Roman" w:hAnsi="Times New Roman" w:cs="Times New Roman"/>
          <w:sz w:val="24"/>
          <w:szCs w:val="24"/>
          <w:lang w:val="es-ES"/>
        </w:rPr>
      </w:pPr>
    </w:p>
    <w:p w14:paraId="347D16B8" w14:textId="77777777" w:rsidR="00440F1B" w:rsidRPr="00440F1B" w:rsidRDefault="00440F1B" w:rsidP="00440F1B">
      <w:pPr>
        <w:rPr>
          <w:rFonts w:ascii="Times New Roman" w:hAnsi="Times New Roman" w:cs="Times New Roman"/>
          <w:sz w:val="24"/>
          <w:szCs w:val="24"/>
          <w:lang w:val="es-ES"/>
        </w:rPr>
      </w:pPr>
    </w:p>
    <w:p w14:paraId="3DDD5FD2" w14:textId="77777777" w:rsidR="00440F1B" w:rsidRPr="00440F1B" w:rsidRDefault="00440F1B" w:rsidP="00440F1B">
      <w:pPr>
        <w:rPr>
          <w:rFonts w:ascii="Times New Roman" w:hAnsi="Times New Roman" w:cs="Times New Roman"/>
          <w:sz w:val="24"/>
          <w:szCs w:val="24"/>
          <w:lang w:val="es-ES"/>
        </w:rPr>
      </w:pPr>
    </w:p>
    <w:p w14:paraId="70B1BFFF" w14:textId="77777777" w:rsidR="00440F1B" w:rsidRPr="00440F1B" w:rsidRDefault="00440F1B" w:rsidP="00440F1B">
      <w:pPr>
        <w:rPr>
          <w:rFonts w:ascii="Times New Roman" w:hAnsi="Times New Roman" w:cs="Times New Roman"/>
          <w:sz w:val="24"/>
          <w:szCs w:val="24"/>
          <w:lang w:val="es-ES"/>
        </w:rPr>
      </w:pPr>
    </w:p>
    <w:p w14:paraId="41A6150A" w14:textId="57388538" w:rsidR="000437E0" w:rsidRPr="00440F1B" w:rsidRDefault="000437E0" w:rsidP="00783F56">
      <w:pPr>
        <w:jc w:val="center"/>
        <w:rPr>
          <w:rFonts w:ascii="Times New Roman" w:hAnsi="Times New Roman" w:cs="Times New Roman"/>
          <w:sz w:val="24"/>
          <w:szCs w:val="24"/>
          <w:lang w:val="es-ES"/>
        </w:rPr>
      </w:pPr>
    </w:p>
    <w:sectPr w:rsidR="000437E0" w:rsidRPr="00440F1B" w:rsidSect="00440F1B">
      <w:headerReference w:type="default" r:id="rId8"/>
      <w:pgSz w:w="12240" w:h="15840"/>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AFA7A" w14:textId="77777777" w:rsidR="000556B0" w:rsidRDefault="000556B0">
      <w:pPr>
        <w:spacing w:after="0" w:line="240" w:lineRule="auto"/>
      </w:pPr>
      <w:r>
        <w:separator/>
      </w:r>
    </w:p>
  </w:endnote>
  <w:endnote w:type="continuationSeparator" w:id="0">
    <w:p w14:paraId="78E96381" w14:textId="77777777" w:rsidR="000556B0" w:rsidRDefault="0005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KNAF+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740F2" w14:textId="77777777" w:rsidR="000556B0" w:rsidRDefault="000556B0">
      <w:pPr>
        <w:spacing w:after="0" w:line="240" w:lineRule="auto"/>
      </w:pPr>
      <w:r>
        <w:separator/>
      </w:r>
    </w:p>
  </w:footnote>
  <w:footnote w:type="continuationSeparator" w:id="0">
    <w:p w14:paraId="756D457D" w14:textId="77777777" w:rsidR="000556B0" w:rsidRDefault="0005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240714"/>
      <w:docPartObj>
        <w:docPartGallery w:val="Page Numbers (Top of Page)"/>
        <w:docPartUnique/>
      </w:docPartObj>
    </w:sdtPr>
    <w:sdtEndPr/>
    <w:sdtContent>
      <w:p w14:paraId="0B8ECC8B" w14:textId="7D408B71" w:rsidR="002C04C4" w:rsidRPr="00EB385E" w:rsidRDefault="002C04C4" w:rsidP="004C69AF">
        <w:pPr>
          <w:pStyle w:val="Encabezado"/>
          <w:tabs>
            <w:tab w:val="clear" w:pos="8838"/>
            <w:tab w:val="left" w:pos="488"/>
            <w:tab w:val="right" w:pos="9356"/>
          </w:tabs>
          <w:jc w:val="right"/>
          <w:rPr>
            <w:rFonts w:ascii="Times New Roman" w:hAnsi="Times New Roman" w:cs="Times New Roman"/>
          </w:rPr>
        </w:pPr>
        <w:r w:rsidRPr="00EB385E">
          <w:rPr>
            <w:rFonts w:ascii="Times New Roman" w:hAnsi="Times New Roman" w:cs="Times New Roman"/>
          </w:rPr>
          <w:fldChar w:fldCharType="begin"/>
        </w:r>
        <w:r w:rsidRPr="00EB385E">
          <w:rPr>
            <w:rFonts w:ascii="Times New Roman" w:hAnsi="Times New Roman" w:cs="Times New Roman"/>
          </w:rPr>
          <w:instrText>PAGE   \* MERGEFORMAT</w:instrText>
        </w:r>
        <w:r w:rsidRPr="00EB385E">
          <w:rPr>
            <w:rFonts w:ascii="Times New Roman" w:hAnsi="Times New Roman" w:cs="Times New Roman"/>
          </w:rPr>
          <w:fldChar w:fldCharType="separate"/>
        </w:r>
        <w:r w:rsidR="003F19A3" w:rsidRPr="003F19A3">
          <w:rPr>
            <w:rFonts w:ascii="Times New Roman" w:hAnsi="Times New Roman" w:cs="Times New Roman"/>
            <w:noProof/>
            <w:lang w:val="es-ES"/>
          </w:rPr>
          <w:t>2</w:t>
        </w:r>
        <w:r w:rsidRPr="00EB385E">
          <w:rPr>
            <w:rFonts w:ascii="Times New Roman" w:hAnsi="Times New Roman" w:cs="Times New Roman"/>
          </w:rPr>
          <w:fldChar w:fldCharType="end"/>
        </w:r>
      </w:p>
      <w:tbl>
        <w:tblPr>
          <w:tblStyle w:val="Tablaconcuadrcula"/>
          <w:tblW w:w="9519" w:type="dxa"/>
          <w:tblBorders>
            <w:top w:val="none" w:sz="0" w:space="0" w:color="auto"/>
            <w:left w:val="none" w:sz="0" w:space="0" w:color="auto"/>
            <w:bottom w:val="single" w:sz="4" w:space="0" w:color="595959" w:themeColor="text1" w:themeTint="A6"/>
            <w:right w:val="none" w:sz="0" w:space="0" w:color="auto"/>
            <w:insideH w:val="single" w:sz="4" w:space="0" w:color="595959" w:themeColor="text1" w:themeTint="A6"/>
            <w:insideV w:val="single" w:sz="4" w:space="0" w:color="595959" w:themeColor="text1" w:themeTint="A6"/>
          </w:tblBorders>
          <w:tblLook w:val="04A0" w:firstRow="1" w:lastRow="0" w:firstColumn="1" w:lastColumn="0" w:noHBand="0" w:noVBand="1"/>
        </w:tblPr>
        <w:tblGrid>
          <w:gridCol w:w="6345"/>
          <w:gridCol w:w="3174"/>
        </w:tblGrid>
        <w:tr w:rsidR="002C04C4" w:rsidRPr="00EB385E" w14:paraId="0D5F31C8" w14:textId="77777777" w:rsidTr="004C69AF">
          <w:trPr>
            <w:trHeight w:val="709"/>
          </w:trPr>
          <w:tc>
            <w:tcPr>
              <w:tcW w:w="6345" w:type="dxa"/>
            </w:tcPr>
            <w:p w14:paraId="0049B4D6" w14:textId="27069D52" w:rsidR="002C04C4" w:rsidRPr="00440F1B" w:rsidRDefault="00440F1B" w:rsidP="00A47D63">
              <w:pPr>
                <w:rPr>
                  <w:rFonts w:ascii="Times New Roman" w:hAnsi="Times New Roman" w:cs="Times New Roman"/>
                  <w:b/>
                  <w:bCs/>
                  <w:color w:val="404040" w:themeColor="text1" w:themeTint="BF"/>
                </w:rPr>
              </w:pPr>
              <w:r w:rsidRPr="00440F1B">
                <w:rPr>
                  <w:rFonts w:ascii="Times New Roman" w:hAnsi="Times New Roman" w:cs="Times New Roman"/>
                  <w:b/>
                  <w:bCs/>
                  <w:color w:val="404040" w:themeColor="text1" w:themeTint="BF"/>
                </w:rPr>
                <w:t>REQUERIMIENTOS FUNCIONALES</w:t>
              </w:r>
            </w:p>
          </w:tc>
          <w:tc>
            <w:tcPr>
              <w:tcW w:w="3174" w:type="dxa"/>
            </w:tcPr>
            <w:p w14:paraId="26AB1C08" w14:textId="77777777" w:rsidR="002C04C4" w:rsidRPr="00EB385E" w:rsidRDefault="002C04C4" w:rsidP="002C04C4">
              <w:pPr>
                <w:jc w:val="right"/>
                <w:rPr>
                  <w:rFonts w:ascii="Times New Roman" w:hAnsi="Times New Roman" w:cs="Times New Roman"/>
                  <w:i/>
                  <w:color w:val="404040" w:themeColor="text1" w:themeTint="BF"/>
                </w:rPr>
              </w:pPr>
              <w:r w:rsidRPr="00EB385E">
                <w:rPr>
                  <w:rFonts w:ascii="Times New Roman" w:hAnsi="Times New Roman" w:cs="Times New Roman"/>
                  <w:i/>
                  <w:noProof/>
                  <w:color w:val="404040" w:themeColor="text1" w:themeTint="BF"/>
                </w:rPr>
                <w:drawing>
                  <wp:anchor distT="0" distB="0" distL="114300" distR="114300" simplePos="0" relativeHeight="251657216" behindDoc="0" locked="0" layoutInCell="1" allowOverlap="1" wp14:anchorId="687CFA60" wp14:editId="1D9E2293">
                    <wp:simplePos x="0" y="0"/>
                    <wp:positionH relativeFrom="column">
                      <wp:posOffset>52054</wp:posOffset>
                    </wp:positionH>
                    <wp:positionV relativeFrom="paragraph">
                      <wp:posOffset>-155575</wp:posOffset>
                    </wp:positionV>
                    <wp:extent cx="1559612" cy="4776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61939" t="12795" r="4155" b="13597"/>
                            <a:stretch/>
                          </pic:blipFill>
                          <pic:spPr bwMode="auto">
                            <a:xfrm>
                              <a:off x="0" y="0"/>
                              <a:ext cx="1559612" cy="4776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1805837A" w14:textId="77777777" w:rsidR="002C04C4" w:rsidRPr="00EB385E" w:rsidRDefault="000556B0" w:rsidP="008B65E9">
        <w:pPr>
          <w:pStyle w:val="Encabezado"/>
          <w:jc w:val="center"/>
          <w:rPr>
            <w:rFonts w:ascii="Times New Roman" w:hAnsi="Times New Roman" w:cs="Times New Roman"/>
          </w:rPr>
        </w:pPr>
      </w:p>
    </w:sdtContent>
  </w:sdt>
  <w:p w14:paraId="26918D2E" w14:textId="77777777" w:rsidR="002C04C4" w:rsidRPr="00EB385E" w:rsidRDefault="002C04C4">
    <w:pPr>
      <w:pStyle w:val="Encabezado"/>
      <w:rPr>
        <w:rFonts w:ascii="Times New Roman" w:hAnsi="Times New Roman" w:cs="Times New Roman"/>
        <w:i/>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Times New Roman"/>
      </w:rPr>
    </w:lvl>
  </w:abstractNum>
  <w:abstractNum w:abstractNumId="1" w15:restartNumberingAfterBreak="0">
    <w:nsid w:val="00000005"/>
    <w:multiLevelType w:val="multilevel"/>
    <w:tmpl w:val="00000005"/>
    <w:name w:val="WW8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7"/>
    <w:multiLevelType w:val="singleLevel"/>
    <w:tmpl w:val="00000007"/>
    <w:name w:val="WW8Num7"/>
    <w:lvl w:ilvl="0">
      <w:start w:val="1"/>
      <w:numFmt w:val="bullet"/>
      <w:lvlText w:val=""/>
      <w:lvlJc w:val="left"/>
      <w:pPr>
        <w:tabs>
          <w:tab w:val="num" w:pos="0"/>
        </w:tabs>
        <w:ind w:left="78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2160" w:hanging="360"/>
      </w:pPr>
      <w:rPr>
        <w:rFonts w:ascii="Symbol" w:hAnsi="Symbol"/>
      </w:rPr>
    </w:lvl>
  </w:abstractNum>
  <w:abstractNum w:abstractNumId="5"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A"/>
    <w:multiLevelType w:val="singleLevel"/>
    <w:tmpl w:val="0000000A"/>
    <w:lvl w:ilvl="0">
      <w:start w:val="1"/>
      <w:numFmt w:val="decimal"/>
      <w:lvlText w:val="%1."/>
      <w:lvlJc w:val="left"/>
      <w:pPr>
        <w:tabs>
          <w:tab w:val="num" w:pos="-76"/>
        </w:tabs>
        <w:ind w:left="644" w:hanging="360"/>
      </w:pPr>
      <w:rPr>
        <w:rFonts w:cs="Times New Roman"/>
      </w:rPr>
    </w:lvl>
  </w:abstractNum>
  <w:abstractNum w:abstractNumId="7" w15:restartNumberingAfterBreak="0">
    <w:nsid w:val="0000000B"/>
    <w:multiLevelType w:val="multilevel"/>
    <w:tmpl w:val="0000000B"/>
    <w:name w:val="WW8Num1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15:restartNumberingAfterBreak="0">
    <w:nsid w:val="0000000C"/>
    <w:multiLevelType w:val="multilevel"/>
    <w:tmpl w:val="0000000C"/>
    <w:lvl w:ilvl="0">
      <w:start w:val="4"/>
      <w:numFmt w:val="decimal"/>
      <w:lvlText w:val="%1."/>
      <w:lvlJc w:val="left"/>
      <w:pPr>
        <w:tabs>
          <w:tab w:val="num" w:pos="720"/>
        </w:tabs>
        <w:ind w:left="720" w:hanging="360"/>
      </w:pPr>
      <w:rPr>
        <w:rFonts w:cs="Times New Roman"/>
      </w:rPr>
    </w:lvl>
    <w:lvl w:ilvl="1">
      <w:start w:val="1"/>
      <w:numFmt w:val="decimal"/>
      <w:lvlText w:val="%1.%2"/>
      <w:lvlJc w:val="left"/>
      <w:pPr>
        <w:tabs>
          <w:tab w:val="num" w:pos="1080"/>
        </w:tabs>
        <w:ind w:left="1080" w:hanging="360"/>
      </w:pPr>
      <w:rPr>
        <w:rFonts w:cs="Times New Roman"/>
      </w:rPr>
    </w:lvl>
    <w:lvl w:ilvl="2">
      <w:start w:val="1"/>
      <w:numFmt w:val="decimal"/>
      <w:lvlText w:val="%1.%2.%3."/>
      <w:lvlJc w:val="left"/>
      <w:pPr>
        <w:tabs>
          <w:tab w:val="num" w:pos="1440"/>
        </w:tabs>
        <w:ind w:left="1440" w:hanging="360"/>
      </w:pPr>
      <w:rPr>
        <w:rFonts w:cs="Times New Roman"/>
      </w:rPr>
    </w:lvl>
    <w:lvl w:ilvl="3">
      <w:start w:val="1"/>
      <w:numFmt w:val="decimal"/>
      <w:lvlText w:val="%1.%2.%3.%4."/>
      <w:lvlJc w:val="left"/>
      <w:pPr>
        <w:tabs>
          <w:tab w:val="num" w:pos="1800"/>
        </w:tabs>
        <w:ind w:left="1800" w:hanging="360"/>
      </w:pPr>
      <w:rPr>
        <w:rFonts w:cs="Times New Roman"/>
      </w:rPr>
    </w:lvl>
    <w:lvl w:ilvl="4">
      <w:start w:val="1"/>
      <w:numFmt w:val="decimal"/>
      <w:lvlText w:val="%1.%2.%3.%4.%5."/>
      <w:lvlJc w:val="left"/>
      <w:pPr>
        <w:tabs>
          <w:tab w:val="num" w:pos="2160"/>
        </w:tabs>
        <w:ind w:left="2160" w:hanging="360"/>
      </w:pPr>
      <w:rPr>
        <w:rFonts w:cs="Times New Roman"/>
      </w:rPr>
    </w:lvl>
    <w:lvl w:ilvl="5">
      <w:start w:val="1"/>
      <w:numFmt w:val="decimal"/>
      <w:lvlText w:val="%1.%2.%3.%4.%5.%6."/>
      <w:lvlJc w:val="left"/>
      <w:pPr>
        <w:tabs>
          <w:tab w:val="num" w:pos="2520"/>
        </w:tabs>
        <w:ind w:left="2520" w:hanging="360"/>
      </w:pPr>
      <w:rPr>
        <w:rFonts w:cs="Times New Roman"/>
      </w:rPr>
    </w:lvl>
    <w:lvl w:ilvl="6">
      <w:start w:val="1"/>
      <w:numFmt w:val="decimal"/>
      <w:lvlText w:val="%1.%2.%3.%4.%5.%6.%7."/>
      <w:lvlJc w:val="left"/>
      <w:pPr>
        <w:tabs>
          <w:tab w:val="num" w:pos="2880"/>
        </w:tabs>
        <w:ind w:left="2880" w:hanging="360"/>
      </w:pPr>
      <w:rPr>
        <w:rFonts w:cs="Times New Roman"/>
      </w:rPr>
    </w:lvl>
    <w:lvl w:ilvl="7">
      <w:start w:val="1"/>
      <w:numFmt w:val="decimal"/>
      <w:lvlText w:val="%1.%2.%3.%4.%5.%6.%7.%8."/>
      <w:lvlJc w:val="left"/>
      <w:pPr>
        <w:tabs>
          <w:tab w:val="num" w:pos="3240"/>
        </w:tabs>
        <w:ind w:left="3240" w:hanging="360"/>
      </w:pPr>
      <w:rPr>
        <w:rFonts w:cs="Times New Roman"/>
      </w:rPr>
    </w:lvl>
    <w:lvl w:ilvl="8">
      <w:start w:val="1"/>
      <w:numFmt w:val="decimal"/>
      <w:lvlText w:val="%1.%2.%3.%4.%5.%6.%7.%8.%9."/>
      <w:lvlJc w:val="left"/>
      <w:pPr>
        <w:tabs>
          <w:tab w:val="num" w:pos="3600"/>
        </w:tabs>
        <w:ind w:left="3600" w:hanging="360"/>
      </w:pPr>
      <w:rPr>
        <w:rFonts w:cs="Times New Roman"/>
      </w:rPr>
    </w:lvl>
  </w:abstractNum>
  <w:abstractNum w:abstractNumId="9" w15:restartNumberingAfterBreak="0">
    <w:nsid w:val="04D80EC3"/>
    <w:multiLevelType w:val="hybridMultilevel"/>
    <w:tmpl w:val="AF8059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05CB7758"/>
    <w:multiLevelType w:val="singleLevel"/>
    <w:tmpl w:val="0000000A"/>
    <w:lvl w:ilvl="0">
      <w:start w:val="1"/>
      <w:numFmt w:val="decimal"/>
      <w:lvlText w:val="%1."/>
      <w:lvlJc w:val="left"/>
      <w:pPr>
        <w:tabs>
          <w:tab w:val="num" w:pos="-76"/>
        </w:tabs>
        <w:ind w:left="644" w:hanging="360"/>
      </w:pPr>
      <w:rPr>
        <w:rFonts w:cs="Times New Roman"/>
      </w:rPr>
    </w:lvl>
  </w:abstractNum>
  <w:abstractNum w:abstractNumId="11" w15:restartNumberingAfterBreak="0">
    <w:nsid w:val="09C92427"/>
    <w:multiLevelType w:val="hybridMultilevel"/>
    <w:tmpl w:val="65D89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9FC4C00"/>
    <w:multiLevelType w:val="hybridMultilevel"/>
    <w:tmpl w:val="E2F6B9F8"/>
    <w:lvl w:ilvl="0" w:tplc="72DCE1B8">
      <w:start w:val="1"/>
      <w:numFmt w:val="upperRoman"/>
      <w:lvlText w:val="%1."/>
      <w:lvlJc w:val="left"/>
      <w:pPr>
        <w:ind w:left="1080" w:hanging="72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0AE11A35"/>
    <w:multiLevelType w:val="hybridMultilevel"/>
    <w:tmpl w:val="75B887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27633E"/>
    <w:multiLevelType w:val="hybridMultilevel"/>
    <w:tmpl w:val="413E4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715325"/>
    <w:multiLevelType w:val="hybridMultilevel"/>
    <w:tmpl w:val="FC5C1692"/>
    <w:lvl w:ilvl="0" w:tplc="DA9C0F50">
      <w:start w:val="44"/>
      <w:numFmt w:val="bullet"/>
      <w:lvlText w:val="-"/>
      <w:lvlJc w:val="left"/>
      <w:pPr>
        <w:ind w:left="840" w:hanging="360"/>
      </w:pPr>
      <w:rPr>
        <w:rFonts w:ascii="Arial" w:eastAsia="Times New Roman" w:hAnsi="Arial" w:cs="Aria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6" w15:restartNumberingAfterBreak="0">
    <w:nsid w:val="39DA13BD"/>
    <w:multiLevelType w:val="hybridMultilevel"/>
    <w:tmpl w:val="D48477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DC4D14"/>
    <w:multiLevelType w:val="hybridMultilevel"/>
    <w:tmpl w:val="8FDA13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9714903"/>
    <w:multiLevelType w:val="hybridMultilevel"/>
    <w:tmpl w:val="6108E73A"/>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4F5B1827"/>
    <w:multiLevelType w:val="hybridMultilevel"/>
    <w:tmpl w:val="6C6029AE"/>
    <w:lvl w:ilvl="0" w:tplc="1806DE02">
      <w:start w:val="44"/>
      <w:numFmt w:val="bullet"/>
      <w:lvlText w:val="-"/>
      <w:lvlJc w:val="left"/>
      <w:pPr>
        <w:ind w:left="2520" w:hanging="360"/>
      </w:pPr>
      <w:rPr>
        <w:rFonts w:ascii="Arial" w:eastAsia="Times New Roman" w:hAnsi="Arial" w:cs="Aria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0" w15:restartNumberingAfterBreak="0">
    <w:nsid w:val="5BC72E00"/>
    <w:multiLevelType w:val="multilevel"/>
    <w:tmpl w:val="0000000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15:restartNumberingAfterBreak="0">
    <w:nsid w:val="63A57C88"/>
    <w:multiLevelType w:val="hybridMultilevel"/>
    <w:tmpl w:val="F806B7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63431FD"/>
    <w:multiLevelType w:val="hybridMultilevel"/>
    <w:tmpl w:val="FF2CCF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9693A5F"/>
    <w:multiLevelType w:val="hybridMultilevel"/>
    <w:tmpl w:val="265869A4"/>
    <w:lvl w:ilvl="0" w:tplc="DA9C0F50">
      <w:start w:val="44"/>
      <w:numFmt w:val="bullet"/>
      <w:lvlText w:val="-"/>
      <w:lvlJc w:val="left"/>
      <w:pPr>
        <w:ind w:left="1560" w:hanging="360"/>
      </w:pPr>
      <w:rPr>
        <w:rFonts w:ascii="Arial" w:eastAsia="Times New Roman" w:hAnsi="Arial" w:cs="Aria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24" w15:restartNumberingAfterBreak="0">
    <w:nsid w:val="6EC70A5A"/>
    <w:multiLevelType w:val="hybridMultilevel"/>
    <w:tmpl w:val="D4F0782A"/>
    <w:lvl w:ilvl="0" w:tplc="DA9C0F50">
      <w:start w:val="44"/>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5" w15:restartNumberingAfterBreak="0">
    <w:nsid w:val="72F91677"/>
    <w:multiLevelType w:val="hybridMultilevel"/>
    <w:tmpl w:val="0402F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1"/>
  </w:num>
  <w:num w:numId="9">
    <w:abstractNumId w:val="2"/>
  </w:num>
  <w:num w:numId="10">
    <w:abstractNumId w:val="5"/>
  </w:num>
  <w:num w:numId="11">
    <w:abstractNumId w:val="20"/>
  </w:num>
  <w:num w:numId="12">
    <w:abstractNumId w:val="6"/>
  </w:num>
  <w:num w:numId="13">
    <w:abstractNumId w:val="8"/>
  </w:num>
  <w:num w:numId="14">
    <w:abstractNumId w:val="3"/>
  </w:num>
  <w:num w:numId="15">
    <w:abstractNumId w:val="22"/>
  </w:num>
  <w:num w:numId="16">
    <w:abstractNumId w:val="19"/>
  </w:num>
  <w:num w:numId="17">
    <w:abstractNumId w:val="24"/>
  </w:num>
  <w:num w:numId="18">
    <w:abstractNumId w:val="15"/>
  </w:num>
  <w:num w:numId="19">
    <w:abstractNumId w:val="23"/>
  </w:num>
  <w:num w:numId="20">
    <w:abstractNumId w:val="21"/>
  </w:num>
  <w:num w:numId="21">
    <w:abstractNumId w:val="9"/>
  </w:num>
  <w:num w:numId="22">
    <w:abstractNumId w:val="13"/>
  </w:num>
  <w:num w:numId="23">
    <w:abstractNumId w:val="25"/>
  </w:num>
  <w:num w:numId="24">
    <w:abstractNumId w:val="1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7F"/>
    <w:rsid w:val="00014B36"/>
    <w:rsid w:val="00025511"/>
    <w:rsid w:val="000437E0"/>
    <w:rsid w:val="00047297"/>
    <w:rsid w:val="000556B0"/>
    <w:rsid w:val="0006597A"/>
    <w:rsid w:val="00082DF3"/>
    <w:rsid w:val="000D167E"/>
    <w:rsid w:val="000E24F2"/>
    <w:rsid w:val="000E4EB5"/>
    <w:rsid w:val="00107E00"/>
    <w:rsid w:val="001137F0"/>
    <w:rsid w:val="001411D3"/>
    <w:rsid w:val="00150963"/>
    <w:rsid w:val="00172F41"/>
    <w:rsid w:val="001A2AED"/>
    <w:rsid w:val="001A34AC"/>
    <w:rsid w:val="001B74D7"/>
    <w:rsid w:val="002019C6"/>
    <w:rsid w:val="00230CAC"/>
    <w:rsid w:val="00240D9E"/>
    <w:rsid w:val="0024153F"/>
    <w:rsid w:val="0026652F"/>
    <w:rsid w:val="002754E8"/>
    <w:rsid w:val="00275C4E"/>
    <w:rsid w:val="00284220"/>
    <w:rsid w:val="0028579B"/>
    <w:rsid w:val="00295456"/>
    <w:rsid w:val="002B7A0E"/>
    <w:rsid w:val="002C04C4"/>
    <w:rsid w:val="002E1A5B"/>
    <w:rsid w:val="002F73FB"/>
    <w:rsid w:val="002F7CD0"/>
    <w:rsid w:val="00313B46"/>
    <w:rsid w:val="00321759"/>
    <w:rsid w:val="00321B1E"/>
    <w:rsid w:val="00340018"/>
    <w:rsid w:val="00341099"/>
    <w:rsid w:val="0036452C"/>
    <w:rsid w:val="003C2110"/>
    <w:rsid w:val="003C2917"/>
    <w:rsid w:val="003E2845"/>
    <w:rsid w:val="003E4B91"/>
    <w:rsid w:val="003E78D5"/>
    <w:rsid w:val="003F19A3"/>
    <w:rsid w:val="003F315B"/>
    <w:rsid w:val="00440F1B"/>
    <w:rsid w:val="00453246"/>
    <w:rsid w:val="00453E3B"/>
    <w:rsid w:val="0048343D"/>
    <w:rsid w:val="004C5A2E"/>
    <w:rsid w:val="004C69AF"/>
    <w:rsid w:val="004F6064"/>
    <w:rsid w:val="005114AB"/>
    <w:rsid w:val="0053134C"/>
    <w:rsid w:val="00534CA8"/>
    <w:rsid w:val="00536E6F"/>
    <w:rsid w:val="00556A79"/>
    <w:rsid w:val="00580535"/>
    <w:rsid w:val="00582EFB"/>
    <w:rsid w:val="00586513"/>
    <w:rsid w:val="005930C0"/>
    <w:rsid w:val="005B0CF0"/>
    <w:rsid w:val="005D2C8E"/>
    <w:rsid w:val="005E751A"/>
    <w:rsid w:val="00684F41"/>
    <w:rsid w:val="006A7DE6"/>
    <w:rsid w:val="006B5C54"/>
    <w:rsid w:val="006C206A"/>
    <w:rsid w:val="006F7A34"/>
    <w:rsid w:val="006F7FC2"/>
    <w:rsid w:val="00711F98"/>
    <w:rsid w:val="0073020C"/>
    <w:rsid w:val="00746599"/>
    <w:rsid w:val="0076023B"/>
    <w:rsid w:val="0077059A"/>
    <w:rsid w:val="00783C24"/>
    <w:rsid w:val="00783F56"/>
    <w:rsid w:val="00794E63"/>
    <w:rsid w:val="007B7DDE"/>
    <w:rsid w:val="007D0D04"/>
    <w:rsid w:val="007F51CD"/>
    <w:rsid w:val="00814A41"/>
    <w:rsid w:val="0081553D"/>
    <w:rsid w:val="00821C46"/>
    <w:rsid w:val="0082405C"/>
    <w:rsid w:val="00834D50"/>
    <w:rsid w:val="008432AC"/>
    <w:rsid w:val="00846357"/>
    <w:rsid w:val="0089120D"/>
    <w:rsid w:val="008B65E9"/>
    <w:rsid w:val="008C2677"/>
    <w:rsid w:val="00910211"/>
    <w:rsid w:val="00932F5E"/>
    <w:rsid w:val="00960093"/>
    <w:rsid w:val="009614F0"/>
    <w:rsid w:val="009831C1"/>
    <w:rsid w:val="00983E1E"/>
    <w:rsid w:val="00984009"/>
    <w:rsid w:val="009912F9"/>
    <w:rsid w:val="009A326A"/>
    <w:rsid w:val="009B305B"/>
    <w:rsid w:val="009C5FDD"/>
    <w:rsid w:val="009C62B0"/>
    <w:rsid w:val="00A03F2F"/>
    <w:rsid w:val="00A13B1C"/>
    <w:rsid w:val="00A308AC"/>
    <w:rsid w:val="00A33B25"/>
    <w:rsid w:val="00A47D63"/>
    <w:rsid w:val="00A75043"/>
    <w:rsid w:val="00AB50EF"/>
    <w:rsid w:val="00AC211D"/>
    <w:rsid w:val="00AC48D7"/>
    <w:rsid w:val="00AC7B9D"/>
    <w:rsid w:val="00AE39AE"/>
    <w:rsid w:val="00AE6DFB"/>
    <w:rsid w:val="00AF5D02"/>
    <w:rsid w:val="00B116BF"/>
    <w:rsid w:val="00B70916"/>
    <w:rsid w:val="00B83D8D"/>
    <w:rsid w:val="00B950E2"/>
    <w:rsid w:val="00BD05C3"/>
    <w:rsid w:val="00BE58CD"/>
    <w:rsid w:val="00C2183A"/>
    <w:rsid w:val="00C45B7F"/>
    <w:rsid w:val="00C575C8"/>
    <w:rsid w:val="00C60F08"/>
    <w:rsid w:val="00C833FF"/>
    <w:rsid w:val="00CA0074"/>
    <w:rsid w:val="00CC0E8C"/>
    <w:rsid w:val="00CD0A7C"/>
    <w:rsid w:val="00CE313B"/>
    <w:rsid w:val="00D23F01"/>
    <w:rsid w:val="00D510B5"/>
    <w:rsid w:val="00D52212"/>
    <w:rsid w:val="00D639AE"/>
    <w:rsid w:val="00D67593"/>
    <w:rsid w:val="00D85C1E"/>
    <w:rsid w:val="00D92F36"/>
    <w:rsid w:val="00D93BBF"/>
    <w:rsid w:val="00DC33C6"/>
    <w:rsid w:val="00DC36EA"/>
    <w:rsid w:val="00DC3BBE"/>
    <w:rsid w:val="00DD144E"/>
    <w:rsid w:val="00DE7141"/>
    <w:rsid w:val="00E23BA9"/>
    <w:rsid w:val="00E316CE"/>
    <w:rsid w:val="00E60039"/>
    <w:rsid w:val="00EB385E"/>
    <w:rsid w:val="00EF227A"/>
    <w:rsid w:val="00F0613C"/>
    <w:rsid w:val="00F075FA"/>
    <w:rsid w:val="00F138AD"/>
    <w:rsid w:val="00F32DB9"/>
    <w:rsid w:val="00F83FAE"/>
    <w:rsid w:val="00F87242"/>
    <w:rsid w:val="00F923C8"/>
    <w:rsid w:val="00F92A84"/>
    <w:rsid w:val="00F93D8D"/>
    <w:rsid w:val="00FE5B97"/>
    <w:rsid w:val="00FF0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7D294"/>
  <w15:docId w15:val="{7991066B-4F62-4EA0-A505-DAF980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F41"/>
    <w:rPr>
      <w:rFonts w:eastAsiaTheme="minorEastAsia"/>
      <w:lang w:eastAsia="es-CO"/>
    </w:rPr>
  </w:style>
  <w:style w:type="paragraph" w:styleId="Ttulo3">
    <w:name w:val="heading 3"/>
    <w:basedOn w:val="Normal"/>
    <w:link w:val="Ttulo3Car"/>
    <w:uiPriority w:val="9"/>
    <w:qFormat/>
    <w:rsid w:val="00DE7141"/>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5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B7F"/>
  </w:style>
  <w:style w:type="table" w:styleId="Tablaconcuadrcula">
    <w:name w:val="Table Grid"/>
    <w:basedOn w:val="Tablanormal"/>
    <w:uiPriority w:val="59"/>
    <w:rsid w:val="00C4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B7A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A0E"/>
  </w:style>
  <w:style w:type="paragraph" w:styleId="NormalWeb">
    <w:name w:val="Normal (Web)"/>
    <w:basedOn w:val="Normal"/>
    <w:uiPriority w:val="99"/>
    <w:semiHidden/>
    <w:unhideWhenUsed/>
    <w:rsid w:val="002842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99"/>
    <w:qFormat/>
    <w:rsid w:val="00284220"/>
    <w:pPr>
      <w:ind w:left="720"/>
      <w:contextualSpacing/>
    </w:pPr>
  </w:style>
  <w:style w:type="paragraph" w:customStyle="1" w:styleId="Default">
    <w:name w:val="Default"/>
    <w:rsid w:val="00284220"/>
    <w:pPr>
      <w:autoSpaceDE w:val="0"/>
      <w:autoSpaceDN w:val="0"/>
      <w:adjustRightInd w:val="0"/>
      <w:spacing w:after="0" w:line="240" w:lineRule="auto"/>
    </w:pPr>
    <w:rPr>
      <w:rFonts w:ascii="Arial" w:eastAsia="Calibri" w:hAnsi="Arial" w:cs="Arial"/>
      <w:color w:val="000000"/>
      <w:sz w:val="24"/>
      <w:szCs w:val="24"/>
      <w:lang w:eastAsia="es-ES"/>
    </w:rPr>
  </w:style>
  <w:style w:type="character" w:customStyle="1" w:styleId="apple-converted-space">
    <w:name w:val="apple-converted-space"/>
    <w:basedOn w:val="Fuentedeprrafopredeter"/>
    <w:rsid w:val="00284220"/>
  </w:style>
  <w:style w:type="character" w:styleId="Textoennegrita">
    <w:name w:val="Strong"/>
    <w:basedOn w:val="Fuentedeprrafopredeter"/>
    <w:uiPriority w:val="22"/>
    <w:qFormat/>
    <w:rsid w:val="00284220"/>
    <w:rPr>
      <w:b/>
      <w:bCs/>
    </w:rPr>
  </w:style>
  <w:style w:type="character" w:customStyle="1" w:styleId="Ttulo3Car">
    <w:name w:val="Título 3 Car"/>
    <w:basedOn w:val="Fuentedeprrafopredeter"/>
    <w:link w:val="Ttulo3"/>
    <w:uiPriority w:val="9"/>
    <w:rsid w:val="00DE7141"/>
    <w:rPr>
      <w:rFonts w:ascii="Times New Roman" w:eastAsia="Times New Roman" w:hAnsi="Times New Roman" w:cs="Times New Roman"/>
      <w:b/>
      <w:bCs/>
      <w:sz w:val="27"/>
      <w:szCs w:val="27"/>
      <w:lang w:val="es-ES" w:eastAsia="es-ES"/>
    </w:rPr>
  </w:style>
  <w:style w:type="numbering" w:customStyle="1" w:styleId="Sinlista1">
    <w:name w:val="Sin lista1"/>
    <w:next w:val="Sinlista"/>
    <w:uiPriority w:val="99"/>
    <w:semiHidden/>
    <w:unhideWhenUsed/>
    <w:rsid w:val="00DE7141"/>
  </w:style>
  <w:style w:type="character" w:styleId="Hipervnculo">
    <w:name w:val="Hyperlink"/>
    <w:uiPriority w:val="99"/>
    <w:rsid w:val="00DE7141"/>
    <w:rPr>
      <w:rFonts w:cs="Times New Roman"/>
      <w:color w:val="0000FF"/>
      <w:u w:val="single"/>
    </w:rPr>
  </w:style>
  <w:style w:type="character" w:customStyle="1" w:styleId="Smbolodenotaalpie">
    <w:name w:val="Símbolo de nota al pie"/>
    <w:uiPriority w:val="99"/>
    <w:rsid w:val="00DE7141"/>
    <w:rPr>
      <w:rFonts w:cs="Times New Roman"/>
      <w:vertAlign w:val="superscript"/>
    </w:rPr>
  </w:style>
  <w:style w:type="character" w:customStyle="1" w:styleId="Smbolodenotafinal">
    <w:name w:val="Símbolo de nota final"/>
    <w:uiPriority w:val="99"/>
    <w:rsid w:val="00DE7141"/>
    <w:rPr>
      <w:rFonts w:cs="Times New Roman"/>
      <w:vertAlign w:val="superscript"/>
    </w:rPr>
  </w:style>
  <w:style w:type="paragraph" w:styleId="Textonotapie">
    <w:name w:val="footnote text"/>
    <w:basedOn w:val="Normal"/>
    <w:link w:val="TextonotapieCar"/>
    <w:uiPriority w:val="99"/>
    <w:semiHidden/>
    <w:rsid w:val="00DE7141"/>
    <w:pPr>
      <w:suppressAutoHyphens/>
      <w:spacing w:after="0" w:line="360" w:lineRule="auto"/>
      <w:jc w:val="both"/>
    </w:pPr>
    <w:rPr>
      <w:rFonts w:ascii="Arial" w:eastAsia="Times New Roman" w:hAnsi="Arial" w:cs="Arial"/>
      <w:sz w:val="20"/>
      <w:szCs w:val="20"/>
      <w:lang w:eastAsia="ar-SA"/>
    </w:rPr>
  </w:style>
  <w:style w:type="character" w:customStyle="1" w:styleId="TextonotapieCar">
    <w:name w:val="Texto nota pie Car"/>
    <w:basedOn w:val="Fuentedeprrafopredeter"/>
    <w:link w:val="Textonotapie"/>
    <w:uiPriority w:val="99"/>
    <w:semiHidden/>
    <w:rsid w:val="00DE7141"/>
    <w:rPr>
      <w:rFonts w:ascii="Arial" w:eastAsia="Times New Roman" w:hAnsi="Arial" w:cs="Arial"/>
      <w:sz w:val="20"/>
      <w:szCs w:val="20"/>
      <w:lang w:eastAsia="ar-SA"/>
    </w:rPr>
  </w:style>
  <w:style w:type="paragraph" w:styleId="Textonotaalfinal">
    <w:name w:val="endnote text"/>
    <w:basedOn w:val="Normal"/>
    <w:link w:val="TextonotaalfinalCar"/>
    <w:uiPriority w:val="99"/>
    <w:semiHidden/>
    <w:rsid w:val="00DE7141"/>
    <w:pPr>
      <w:suppressAutoHyphens/>
      <w:spacing w:after="0" w:line="360" w:lineRule="auto"/>
      <w:jc w:val="both"/>
    </w:pPr>
    <w:rPr>
      <w:rFonts w:ascii="Arial" w:eastAsia="Times New Roman" w:hAnsi="Arial" w:cs="Arial"/>
      <w:sz w:val="20"/>
      <w:szCs w:val="20"/>
      <w:lang w:eastAsia="ar-SA"/>
    </w:rPr>
  </w:style>
  <w:style w:type="character" w:customStyle="1" w:styleId="TextonotaalfinalCar">
    <w:name w:val="Texto nota al final Car"/>
    <w:basedOn w:val="Fuentedeprrafopredeter"/>
    <w:link w:val="Textonotaalfinal"/>
    <w:uiPriority w:val="99"/>
    <w:semiHidden/>
    <w:rsid w:val="00DE7141"/>
    <w:rPr>
      <w:rFonts w:ascii="Arial" w:eastAsia="Times New Roman" w:hAnsi="Arial" w:cs="Arial"/>
      <w:sz w:val="20"/>
      <w:szCs w:val="20"/>
      <w:lang w:eastAsia="ar-SA"/>
    </w:rPr>
  </w:style>
  <w:style w:type="table" w:customStyle="1" w:styleId="Tablaconcuadrcula1">
    <w:name w:val="Tabla con cuadrícula1"/>
    <w:basedOn w:val="Tablanormal"/>
    <w:next w:val="Tablaconcuadrcula"/>
    <w:uiPriority w:val="59"/>
    <w:rsid w:val="00DE7141"/>
    <w:pPr>
      <w:spacing w:after="0" w:line="240" w:lineRule="auto"/>
    </w:pPr>
    <w:rPr>
      <w:rFonts w:ascii="Calibri" w:eastAsia="Times New Roman"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sinformato">
    <w:name w:val="Plain Text"/>
    <w:basedOn w:val="Normal"/>
    <w:link w:val="TextosinformatoCar"/>
    <w:rsid w:val="00DE7141"/>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DE7141"/>
    <w:rPr>
      <w:rFonts w:ascii="Courier New" w:eastAsia="Times New Roman" w:hAnsi="Courier New" w:cs="Times New Roman"/>
      <w:sz w:val="20"/>
      <w:szCs w:val="20"/>
      <w:lang w:val="es-ES" w:eastAsia="es-ES"/>
    </w:rPr>
  </w:style>
  <w:style w:type="character" w:styleId="Refdecomentario">
    <w:name w:val="annotation reference"/>
    <w:uiPriority w:val="99"/>
    <w:semiHidden/>
    <w:unhideWhenUsed/>
    <w:rsid w:val="00DE7141"/>
    <w:rPr>
      <w:sz w:val="16"/>
      <w:szCs w:val="16"/>
    </w:rPr>
  </w:style>
  <w:style w:type="paragraph" w:styleId="Textocomentario">
    <w:name w:val="annotation text"/>
    <w:basedOn w:val="Normal"/>
    <w:link w:val="TextocomentarioCar"/>
    <w:uiPriority w:val="99"/>
    <w:semiHidden/>
    <w:unhideWhenUsed/>
    <w:rsid w:val="00DE7141"/>
    <w:rPr>
      <w:rFonts w:ascii="Calibri" w:eastAsia="Times New Roman" w:hAnsi="Calibri" w:cs="Times New Roman"/>
      <w:sz w:val="20"/>
      <w:szCs w:val="20"/>
      <w:lang w:val="es-ES_tradnl" w:eastAsia="es-ES_tradnl"/>
    </w:rPr>
  </w:style>
  <w:style w:type="character" w:customStyle="1" w:styleId="TextocomentarioCar">
    <w:name w:val="Texto comentario Car"/>
    <w:basedOn w:val="Fuentedeprrafopredeter"/>
    <w:link w:val="Textocomentario"/>
    <w:uiPriority w:val="99"/>
    <w:semiHidden/>
    <w:rsid w:val="00DE7141"/>
    <w:rPr>
      <w:rFonts w:ascii="Calibri" w:eastAsia="Times New Roman" w:hAnsi="Calibri"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DE7141"/>
    <w:rPr>
      <w:b/>
      <w:bCs/>
    </w:rPr>
  </w:style>
  <w:style w:type="character" w:customStyle="1" w:styleId="AsuntodelcomentarioCar">
    <w:name w:val="Asunto del comentario Car"/>
    <w:basedOn w:val="TextocomentarioCar"/>
    <w:link w:val="Asuntodelcomentario"/>
    <w:uiPriority w:val="99"/>
    <w:semiHidden/>
    <w:rsid w:val="00DE7141"/>
    <w:rPr>
      <w:rFonts w:ascii="Calibri" w:eastAsia="Times New Roman" w:hAnsi="Calibri" w:cs="Times New Roman"/>
      <w:b/>
      <w:bCs/>
      <w:sz w:val="20"/>
      <w:szCs w:val="20"/>
      <w:lang w:val="es-ES_tradnl" w:eastAsia="es-ES_tradnl"/>
    </w:rPr>
  </w:style>
  <w:style w:type="paragraph" w:styleId="Textodeglobo">
    <w:name w:val="Balloon Text"/>
    <w:basedOn w:val="Normal"/>
    <w:link w:val="TextodegloboCar"/>
    <w:uiPriority w:val="99"/>
    <w:semiHidden/>
    <w:unhideWhenUsed/>
    <w:rsid w:val="00DE7141"/>
    <w:pPr>
      <w:spacing w:after="0" w:line="240" w:lineRule="auto"/>
    </w:pPr>
    <w:rPr>
      <w:rFonts w:ascii="Tahoma" w:eastAsia="Times New Roman" w:hAnsi="Tahoma" w:cs="Tahoma"/>
      <w:sz w:val="16"/>
      <w:szCs w:val="16"/>
      <w:lang w:val="es-ES_tradnl" w:eastAsia="es-ES_tradnl"/>
    </w:rPr>
  </w:style>
  <w:style w:type="character" w:customStyle="1" w:styleId="TextodegloboCar">
    <w:name w:val="Texto de globo Car"/>
    <w:basedOn w:val="Fuentedeprrafopredeter"/>
    <w:link w:val="Textodeglobo"/>
    <w:uiPriority w:val="99"/>
    <w:semiHidden/>
    <w:rsid w:val="00DE7141"/>
    <w:rPr>
      <w:rFonts w:ascii="Tahoma" w:eastAsia="Times New Roman" w:hAnsi="Tahoma" w:cs="Tahoma"/>
      <w:sz w:val="16"/>
      <w:szCs w:val="16"/>
      <w:lang w:val="es-ES_tradnl" w:eastAsia="es-ES_tradnl"/>
    </w:rPr>
  </w:style>
  <w:style w:type="character" w:styleId="Nmerodepgina">
    <w:name w:val="page number"/>
    <w:basedOn w:val="Fuentedeprrafopredeter"/>
    <w:rsid w:val="00DE7141"/>
  </w:style>
  <w:style w:type="character" w:customStyle="1" w:styleId="resdate">
    <w:name w:val="resdate"/>
    <w:basedOn w:val="Fuentedeprrafopredeter"/>
    <w:rsid w:val="00DE7141"/>
  </w:style>
  <w:style w:type="paragraph" w:customStyle="1" w:styleId="Author">
    <w:name w:val="Author"/>
    <w:basedOn w:val="Default"/>
    <w:next w:val="Default"/>
    <w:uiPriority w:val="99"/>
    <w:rsid w:val="00DE7141"/>
    <w:rPr>
      <w:rFonts w:ascii="HIKNAF+TimesNewRoman,Bold" w:eastAsia="Times New Roman" w:hAnsi="HIKNAF+TimesNewRoman,Bold" w:cs="Times New Roman"/>
      <w:color w:val="auto"/>
      <w:lang w:val="es-ES"/>
    </w:rPr>
  </w:style>
  <w:style w:type="paragraph" w:styleId="Textoindependiente3">
    <w:name w:val="Body Text 3"/>
    <w:basedOn w:val="Normal"/>
    <w:link w:val="Textoindependiente3Car"/>
    <w:unhideWhenUsed/>
    <w:rsid w:val="00DE7141"/>
    <w:pPr>
      <w:suppressAutoHyphens/>
      <w:spacing w:after="120" w:line="240" w:lineRule="auto"/>
    </w:pPr>
    <w:rPr>
      <w:rFonts w:ascii="Times New Roman" w:eastAsia="Times New Roman" w:hAnsi="Times New Roman" w:cs="Calibri"/>
      <w:sz w:val="16"/>
      <w:szCs w:val="16"/>
      <w:lang w:eastAsia="ar-SA"/>
    </w:rPr>
  </w:style>
  <w:style w:type="character" w:customStyle="1" w:styleId="Textoindependiente3Car">
    <w:name w:val="Texto independiente 3 Car"/>
    <w:basedOn w:val="Fuentedeprrafopredeter"/>
    <w:link w:val="Textoindependiente3"/>
    <w:rsid w:val="00DE7141"/>
    <w:rPr>
      <w:rFonts w:ascii="Times New Roman" w:eastAsia="Times New Roman" w:hAnsi="Times New Roman" w:cs="Calibri"/>
      <w:sz w:val="16"/>
      <w:szCs w:val="16"/>
      <w:lang w:eastAsia="ar-SA"/>
    </w:rPr>
  </w:style>
  <w:style w:type="character" w:styleId="Refdenotaalpie">
    <w:name w:val="footnote reference"/>
    <w:basedOn w:val="Fuentedeprrafopredeter"/>
    <w:uiPriority w:val="99"/>
    <w:semiHidden/>
    <w:unhideWhenUsed/>
    <w:rsid w:val="000E4EB5"/>
    <w:rPr>
      <w:vertAlign w:val="superscript"/>
    </w:rPr>
  </w:style>
  <w:style w:type="paragraph" w:styleId="Ttulo">
    <w:name w:val="Title"/>
    <w:basedOn w:val="Normal"/>
    <w:next w:val="Normal"/>
    <w:link w:val="TtuloCar"/>
    <w:uiPriority w:val="10"/>
    <w:qFormat/>
    <w:rsid w:val="003E4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4B91"/>
    <w:rPr>
      <w:rFonts w:asciiTheme="majorHAnsi" w:eastAsiaTheme="majorEastAsia" w:hAnsiTheme="majorHAnsi" w:cstheme="majorBidi"/>
      <w:spacing w:val="-10"/>
      <w:kern w:val="28"/>
      <w:sz w:val="56"/>
      <w:szCs w:val="56"/>
      <w:lang w:eastAsia="es-CO"/>
    </w:rPr>
  </w:style>
  <w:style w:type="paragraph" w:styleId="Textoindependiente">
    <w:name w:val="Body Text"/>
    <w:basedOn w:val="Normal"/>
    <w:link w:val="TextoindependienteCar"/>
    <w:uiPriority w:val="99"/>
    <w:unhideWhenUsed/>
    <w:rsid w:val="003E4B91"/>
    <w:pPr>
      <w:spacing w:after="120"/>
    </w:pPr>
  </w:style>
  <w:style w:type="character" w:customStyle="1" w:styleId="TextoindependienteCar">
    <w:name w:val="Texto independiente Car"/>
    <w:basedOn w:val="Fuentedeprrafopredeter"/>
    <w:link w:val="Textoindependiente"/>
    <w:uiPriority w:val="99"/>
    <w:rsid w:val="003E4B91"/>
    <w:rPr>
      <w:rFonts w:eastAsiaTheme="minorEastAsia"/>
      <w:lang w:eastAsia="es-CO"/>
    </w:rPr>
  </w:style>
  <w:style w:type="paragraph" w:styleId="Subttulo">
    <w:name w:val="Subtitle"/>
    <w:basedOn w:val="Normal"/>
    <w:next w:val="Normal"/>
    <w:link w:val="SubttuloCar"/>
    <w:uiPriority w:val="11"/>
    <w:qFormat/>
    <w:rsid w:val="003E4B91"/>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3E4B91"/>
    <w:rPr>
      <w:rFonts w:eastAsiaTheme="minorEastAsia"/>
      <w:color w:val="5A5A5A" w:themeColor="text1" w:themeTint="A5"/>
      <w:spacing w:val="15"/>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863">
      <w:bodyDiv w:val="1"/>
      <w:marLeft w:val="0"/>
      <w:marRight w:val="0"/>
      <w:marTop w:val="0"/>
      <w:marBottom w:val="0"/>
      <w:divBdr>
        <w:top w:val="none" w:sz="0" w:space="0" w:color="auto"/>
        <w:left w:val="none" w:sz="0" w:space="0" w:color="auto"/>
        <w:bottom w:val="none" w:sz="0" w:space="0" w:color="auto"/>
        <w:right w:val="none" w:sz="0" w:space="0" w:color="auto"/>
      </w:divBdr>
    </w:div>
    <w:div w:id="36855657">
      <w:bodyDiv w:val="1"/>
      <w:marLeft w:val="0"/>
      <w:marRight w:val="0"/>
      <w:marTop w:val="0"/>
      <w:marBottom w:val="0"/>
      <w:divBdr>
        <w:top w:val="none" w:sz="0" w:space="0" w:color="auto"/>
        <w:left w:val="none" w:sz="0" w:space="0" w:color="auto"/>
        <w:bottom w:val="none" w:sz="0" w:space="0" w:color="auto"/>
        <w:right w:val="none" w:sz="0" w:space="0" w:color="auto"/>
      </w:divBdr>
    </w:div>
    <w:div w:id="169374458">
      <w:bodyDiv w:val="1"/>
      <w:marLeft w:val="0"/>
      <w:marRight w:val="0"/>
      <w:marTop w:val="0"/>
      <w:marBottom w:val="0"/>
      <w:divBdr>
        <w:top w:val="none" w:sz="0" w:space="0" w:color="auto"/>
        <w:left w:val="none" w:sz="0" w:space="0" w:color="auto"/>
        <w:bottom w:val="none" w:sz="0" w:space="0" w:color="auto"/>
        <w:right w:val="none" w:sz="0" w:space="0" w:color="auto"/>
      </w:divBdr>
    </w:div>
    <w:div w:id="287668821">
      <w:bodyDiv w:val="1"/>
      <w:marLeft w:val="0"/>
      <w:marRight w:val="0"/>
      <w:marTop w:val="0"/>
      <w:marBottom w:val="0"/>
      <w:divBdr>
        <w:top w:val="none" w:sz="0" w:space="0" w:color="auto"/>
        <w:left w:val="none" w:sz="0" w:space="0" w:color="auto"/>
        <w:bottom w:val="none" w:sz="0" w:space="0" w:color="auto"/>
        <w:right w:val="none" w:sz="0" w:space="0" w:color="auto"/>
      </w:divBdr>
    </w:div>
    <w:div w:id="341668106">
      <w:bodyDiv w:val="1"/>
      <w:marLeft w:val="0"/>
      <w:marRight w:val="0"/>
      <w:marTop w:val="0"/>
      <w:marBottom w:val="0"/>
      <w:divBdr>
        <w:top w:val="none" w:sz="0" w:space="0" w:color="auto"/>
        <w:left w:val="none" w:sz="0" w:space="0" w:color="auto"/>
        <w:bottom w:val="none" w:sz="0" w:space="0" w:color="auto"/>
        <w:right w:val="none" w:sz="0" w:space="0" w:color="auto"/>
      </w:divBdr>
    </w:div>
    <w:div w:id="447087686">
      <w:bodyDiv w:val="1"/>
      <w:marLeft w:val="0"/>
      <w:marRight w:val="0"/>
      <w:marTop w:val="0"/>
      <w:marBottom w:val="0"/>
      <w:divBdr>
        <w:top w:val="none" w:sz="0" w:space="0" w:color="auto"/>
        <w:left w:val="none" w:sz="0" w:space="0" w:color="auto"/>
        <w:bottom w:val="none" w:sz="0" w:space="0" w:color="auto"/>
        <w:right w:val="none" w:sz="0" w:space="0" w:color="auto"/>
      </w:divBdr>
    </w:div>
    <w:div w:id="1171681292">
      <w:bodyDiv w:val="1"/>
      <w:marLeft w:val="0"/>
      <w:marRight w:val="0"/>
      <w:marTop w:val="0"/>
      <w:marBottom w:val="0"/>
      <w:divBdr>
        <w:top w:val="none" w:sz="0" w:space="0" w:color="auto"/>
        <w:left w:val="none" w:sz="0" w:space="0" w:color="auto"/>
        <w:bottom w:val="none" w:sz="0" w:space="0" w:color="auto"/>
        <w:right w:val="none" w:sz="0" w:space="0" w:color="auto"/>
      </w:divBdr>
    </w:div>
    <w:div w:id="1201429713">
      <w:bodyDiv w:val="1"/>
      <w:marLeft w:val="0"/>
      <w:marRight w:val="0"/>
      <w:marTop w:val="0"/>
      <w:marBottom w:val="0"/>
      <w:divBdr>
        <w:top w:val="none" w:sz="0" w:space="0" w:color="auto"/>
        <w:left w:val="none" w:sz="0" w:space="0" w:color="auto"/>
        <w:bottom w:val="none" w:sz="0" w:space="0" w:color="auto"/>
        <w:right w:val="none" w:sz="0" w:space="0" w:color="auto"/>
      </w:divBdr>
    </w:div>
    <w:div w:id="1207521527">
      <w:bodyDiv w:val="1"/>
      <w:marLeft w:val="0"/>
      <w:marRight w:val="0"/>
      <w:marTop w:val="0"/>
      <w:marBottom w:val="0"/>
      <w:divBdr>
        <w:top w:val="none" w:sz="0" w:space="0" w:color="auto"/>
        <w:left w:val="none" w:sz="0" w:space="0" w:color="auto"/>
        <w:bottom w:val="none" w:sz="0" w:space="0" w:color="auto"/>
        <w:right w:val="none" w:sz="0" w:space="0" w:color="auto"/>
      </w:divBdr>
    </w:div>
    <w:div w:id="1217594606">
      <w:bodyDiv w:val="1"/>
      <w:marLeft w:val="0"/>
      <w:marRight w:val="0"/>
      <w:marTop w:val="0"/>
      <w:marBottom w:val="0"/>
      <w:divBdr>
        <w:top w:val="none" w:sz="0" w:space="0" w:color="auto"/>
        <w:left w:val="none" w:sz="0" w:space="0" w:color="auto"/>
        <w:bottom w:val="none" w:sz="0" w:space="0" w:color="auto"/>
        <w:right w:val="none" w:sz="0" w:space="0" w:color="auto"/>
      </w:divBdr>
    </w:div>
    <w:div w:id="1628244241">
      <w:bodyDiv w:val="1"/>
      <w:marLeft w:val="0"/>
      <w:marRight w:val="0"/>
      <w:marTop w:val="0"/>
      <w:marBottom w:val="0"/>
      <w:divBdr>
        <w:top w:val="none" w:sz="0" w:space="0" w:color="auto"/>
        <w:left w:val="none" w:sz="0" w:space="0" w:color="auto"/>
        <w:bottom w:val="none" w:sz="0" w:space="0" w:color="auto"/>
        <w:right w:val="none" w:sz="0" w:space="0" w:color="auto"/>
      </w:divBdr>
    </w:div>
    <w:div w:id="1708676666">
      <w:bodyDiv w:val="1"/>
      <w:marLeft w:val="0"/>
      <w:marRight w:val="0"/>
      <w:marTop w:val="0"/>
      <w:marBottom w:val="0"/>
      <w:divBdr>
        <w:top w:val="none" w:sz="0" w:space="0" w:color="auto"/>
        <w:left w:val="none" w:sz="0" w:space="0" w:color="auto"/>
        <w:bottom w:val="none" w:sz="0" w:space="0" w:color="auto"/>
        <w:right w:val="none" w:sz="0" w:space="0" w:color="auto"/>
      </w:divBdr>
    </w:div>
    <w:div w:id="1713456139">
      <w:bodyDiv w:val="1"/>
      <w:marLeft w:val="0"/>
      <w:marRight w:val="0"/>
      <w:marTop w:val="0"/>
      <w:marBottom w:val="0"/>
      <w:divBdr>
        <w:top w:val="none" w:sz="0" w:space="0" w:color="auto"/>
        <w:left w:val="none" w:sz="0" w:space="0" w:color="auto"/>
        <w:bottom w:val="none" w:sz="0" w:space="0" w:color="auto"/>
        <w:right w:val="none" w:sz="0" w:space="0" w:color="auto"/>
      </w:divBdr>
    </w:div>
    <w:div w:id="1772703165">
      <w:bodyDiv w:val="1"/>
      <w:marLeft w:val="0"/>
      <w:marRight w:val="0"/>
      <w:marTop w:val="0"/>
      <w:marBottom w:val="0"/>
      <w:divBdr>
        <w:top w:val="none" w:sz="0" w:space="0" w:color="auto"/>
        <w:left w:val="none" w:sz="0" w:space="0" w:color="auto"/>
        <w:bottom w:val="none" w:sz="0" w:space="0" w:color="auto"/>
        <w:right w:val="none" w:sz="0" w:space="0" w:color="auto"/>
      </w:divBdr>
    </w:div>
    <w:div w:id="1790052751">
      <w:bodyDiv w:val="1"/>
      <w:marLeft w:val="0"/>
      <w:marRight w:val="0"/>
      <w:marTop w:val="0"/>
      <w:marBottom w:val="0"/>
      <w:divBdr>
        <w:top w:val="none" w:sz="0" w:space="0" w:color="auto"/>
        <w:left w:val="none" w:sz="0" w:space="0" w:color="auto"/>
        <w:bottom w:val="none" w:sz="0" w:space="0" w:color="auto"/>
        <w:right w:val="none" w:sz="0" w:space="0" w:color="auto"/>
      </w:divBdr>
    </w:div>
    <w:div w:id="1820883400">
      <w:bodyDiv w:val="1"/>
      <w:marLeft w:val="0"/>
      <w:marRight w:val="0"/>
      <w:marTop w:val="0"/>
      <w:marBottom w:val="0"/>
      <w:divBdr>
        <w:top w:val="none" w:sz="0" w:space="0" w:color="auto"/>
        <w:left w:val="none" w:sz="0" w:space="0" w:color="auto"/>
        <w:bottom w:val="none" w:sz="0" w:space="0" w:color="auto"/>
        <w:right w:val="none" w:sz="0" w:space="0" w:color="auto"/>
      </w:divBdr>
    </w:div>
    <w:div w:id="1821070656">
      <w:bodyDiv w:val="1"/>
      <w:marLeft w:val="0"/>
      <w:marRight w:val="0"/>
      <w:marTop w:val="0"/>
      <w:marBottom w:val="0"/>
      <w:divBdr>
        <w:top w:val="none" w:sz="0" w:space="0" w:color="auto"/>
        <w:left w:val="none" w:sz="0" w:space="0" w:color="auto"/>
        <w:bottom w:val="none" w:sz="0" w:space="0" w:color="auto"/>
        <w:right w:val="none" w:sz="0" w:space="0" w:color="auto"/>
      </w:divBdr>
    </w:div>
    <w:div w:id="1871651271">
      <w:bodyDiv w:val="1"/>
      <w:marLeft w:val="0"/>
      <w:marRight w:val="0"/>
      <w:marTop w:val="0"/>
      <w:marBottom w:val="0"/>
      <w:divBdr>
        <w:top w:val="none" w:sz="0" w:space="0" w:color="auto"/>
        <w:left w:val="none" w:sz="0" w:space="0" w:color="auto"/>
        <w:bottom w:val="none" w:sz="0" w:space="0" w:color="auto"/>
        <w:right w:val="none" w:sz="0" w:space="0" w:color="auto"/>
      </w:divBdr>
    </w:div>
    <w:div w:id="2001693645">
      <w:bodyDiv w:val="1"/>
      <w:marLeft w:val="0"/>
      <w:marRight w:val="0"/>
      <w:marTop w:val="0"/>
      <w:marBottom w:val="0"/>
      <w:divBdr>
        <w:top w:val="none" w:sz="0" w:space="0" w:color="auto"/>
        <w:left w:val="none" w:sz="0" w:space="0" w:color="auto"/>
        <w:bottom w:val="none" w:sz="0" w:space="0" w:color="auto"/>
        <w:right w:val="none" w:sz="0" w:space="0" w:color="auto"/>
      </w:divBdr>
    </w:div>
    <w:div w:id="211893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B6F78C9-AAFA-4656-994D-37282D04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Visbal</dc:creator>
  <cp:keywords/>
  <dc:description/>
  <cp:lastModifiedBy>FOX2019</cp:lastModifiedBy>
  <cp:revision>9</cp:revision>
  <cp:lastPrinted>2015-08-19T16:57:00Z</cp:lastPrinted>
  <dcterms:created xsi:type="dcterms:W3CDTF">2020-08-31T13:30:00Z</dcterms:created>
  <dcterms:modified xsi:type="dcterms:W3CDTF">2020-10-05T14:00:00Z</dcterms:modified>
</cp:coreProperties>
</file>